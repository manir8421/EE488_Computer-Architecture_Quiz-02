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1F9EA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B798691" w14:textId="614F2025" w:rsidR="00477744" w:rsidRDefault="00477744" w:rsidP="00477744">
      <w:pPr>
        <w:snapToGrid w:val="0"/>
        <w:rPr>
          <w:b/>
          <w:bCs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7CEB571A" wp14:editId="463B0582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 University</w:t>
      </w:r>
    </w:p>
    <w:p w14:paraId="7E45071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92D94BC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24AFBD8D" w14:textId="77777777" w:rsidR="00165779" w:rsidRDefault="009C0EA6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Quiz </w:t>
      </w:r>
      <w:r w:rsidR="00B006E6">
        <w:rPr>
          <w:rFonts w:eastAsia="TimesNewRomanPS-BoldMT" w:cs="SimSun"/>
          <w:b/>
          <w:bCs/>
          <w:sz w:val="24"/>
          <w:lang w:eastAsia="zh-CN"/>
        </w:rPr>
        <w:t>#2</w:t>
      </w:r>
    </w:p>
    <w:p w14:paraId="0507881E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CFD9BBA" w14:textId="77777777" w:rsidR="007B55BD" w:rsidRDefault="007B55B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84BE437" w14:textId="58595BFA" w:rsidR="00AA34F2" w:rsidRPr="007B55BD" w:rsidRDefault="007B55BD" w:rsidP="00AA34F2">
      <w:pPr>
        <w:tabs>
          <w:tab w:val="left" w:pos="0"/>
          <w:tab w:val="left" w:pos="360"/>
        </w:tabs>
        <w:rPr>
          <w:b/>
          <w:sz w:val="23"/>
          <w:szCs w:val="23"/>
        </w:rPr>
      </w:pPr>
      <w:r w:rsidRPr="007B55BD">
        <w:rPr>
          <w:b/>
          <w:sz w:val="23"/>
          <w:szCs w:val="23"/>
        </w:rPr>
        <w:t>Student Name:</w:t>
      </w:r>
      <w:r w:rsidR="005740E0">
        <w:rPr>
          <w:b/>
          <w:sz w:val="23"/>
          <w:szCs w:val="23"/>
        </w:rPr>
        <w:t xml:space="preserve"> Md Maniruzzaman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="005740E0"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>Student ID:</w:t>
      </w:r>
      <w:r w:rsidR="005740E0">
        <w:rPr>
          <w:b/>
          <w:sz w:val="23"/>
          <w:szCs w:val="23"/>
        </w:rPr>
        <w:t xml:space="preserve"> 20099</w:t>
      </w:r>
    </w:p>
    <w:p w14:paraId="127F1449" w14:textId="77777777" w:rsidR="007B55BD" w:rsidRDefault="007B55BD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039E333" w14:textId="77777777" w:rsidR="007B55BD" w:rsidRDefault="007B55BD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7CDFB96" w14:textId="12500AB0" w:rsidR="00505CE1" w:rsidRPr="005740E0" w:rsidRDefault="00C2245C" w:rsidP="000809AA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>
        <w:rPr>
          <w:rFonts w:eastAsia="TimesNewRomanPS-BoldMT" w:cs="SimSun"/>
          <w:bCs/>
          <w:sz w:val="24"/>
          <w:lang w:eastAsia="zh-CN"/>
        </w:rPr>
        <w:t xml:space="preserve">Write a program in MIPS assembly language to find </w:t>
      </w:r>
      <w:r w:rsidR="004E4CBF">
        <w:rPr>
          <w:rFonts w:eastAsia="TimesNewRomanPS-BoldMT" w:cs="SimSun"/>
          <w:bCs/>
          <w:sz w:val="24"/>
          <w:lang w:eastAsia="zh-CN"/>
        </w:rPr>
        <w:t xml:space="preserve">out </w:t>
      </w:r>
      <w:r>
        <w:rPr>
          <w:rFonts w:eastAsia="TimesNewRomanPS-BoldMT" w:cs="SimSun"/>
          <w:bCs/>
          <w:sz w:val="24"/>
          <w:lang w:eastAsia="zh-CN"/>
        </w:rPr>
        <w:t xml:space="preserve">the max and min values which </w:t>
      </w:r>
      <w:r w:rsidR="0034713D">
        <w:rPr>
          <w:rFonts w:eastAsia="TimesNewRomanPS-BoldMT" w:cs="SimSun"/>
          <w:bCs/>
          <w:sz w:val="24"/>
          <w:lang w:eastAsia="zh-CN"/>
        </w:rPr>
        <w:t>are read in</w:t>
      </w:r>
      <w:r>
        <w:rPr>
          <w:rFonts w:eastAsia="TimesNewRomanPS-BoldMT" w:cs="SimSun"/>
          <w:bCs/>
          <w:sz w:val="24"/>
          <w:lang w:eastAsia="zh-CN"/>
        </w:rPr>
        <w:t xml:space="preserve"> from </w:t>
      </w:r>
      <w:r w:rsidR="0034713D">
        <w:rPr>
          <w:rFonts w:eastAsia="TimesNewRomanPS-BoldMT" w:cs="SimSun"/>
          <w:bCs/>
          <w:sz w:val="24"/>
          <w:lang w:eastAsia="zh-CN"/>
        </w:rPr>
        <w:t>the keyboard among the 5 integer</w:t>
      </w:r>
      <w:r w:rsidR="00AF2792">
        <w:rPr>
          <w:rFonts w:eastAsia="TimesNewRomanPS-BoldMT" w:cs="SimSun"/>
          <w:bCs/>
          <w:sz w:val="24"/>
          <w:lang w:eastAsia="zh-CN"/>
        </w:rPr>
        <w:t>s</w:t>
      </w:r>
    </w:p>
    <w:p w14:paraId="493C1CBD" w14:textId="77777777" w:rsidR="005740E0" w:rsidRDefault="005740E0" w:rsidP="005740E0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722A5084" w14:textId="40E2CD70" w:rsidR="005740E0" w:rsidRPr="005740E0" w:rsidRDefault="005740E0" w:rsidP="005740E0">
      <w:pPr>
        <w:pStyle w:val="ListParagraph"/>
        <w:snapToGrid w:val="0"/>
        <w:contextualSpacing/>
        <w:rPr>
          <w:rFonts w:eastAsia="TimesNewRomanPS-BoldMT" w:cs="SimSun"/>
          <w:b/>
          <w:sz w:val="24"/>
          <w:u w:val="single"/>
          <w:lang w:eastAsia="zh-CN"/>
        </w:rPr>
      </w:pPr>
      <w:r w:rsidRPr="005740E0">
        <w:rPr>
          <w:rFonts w:eastAsia="TimesNewRomanPS-BoldMT" w:cs="SimSun"/>
          <w:b/>
          <w:sz w:val="24"/>
          <w:u w:val="single"/>
          <w:lang w:eastAsia="zh-CN"/>
        </w:rPr>
        <w:t>Answer:</w:t>
      </w:r>
    </w:p>
    <w:p w14:paraId="62399C31" w14:textId="77777777" w:rsidR="005740E0" w:rsidRPr="005740E0" w:rsidRDefault="005740E0" w:rsidP="005740E0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74B124B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.data</w:t>
      </w:r>
    </w:p>
    <w:p w14:paraId="360972DB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prompt: .asciiz "Enter an integer: "</w:t>
      </w:r>
    </w:p>
    <w:p w14:paraId="23880A7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max_prompt: .asciiz "\nThe maximum value is: "</w:t>
      </w:r>
    </w:p>
    <w:p w14:paraId="35060E9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min_prompt: .asciiz "\nThe minimum value is: "</w:t>
      </w:r>
    </w:p>
    <w:p w14:paraId="446B43E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newline: .asciiz "\n"</w:t>
      </w:r>
    </w:p>
    <w:p w14:paraId="621998FD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0B0EFD1A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.text</w:t>
      </w:r>
    </w:p>
    <w:p w14:paraId="59108418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.globl main</w:t>
      </w:r>
    </w:p>
    <w:p w14:paraId="69A868A7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7CC3C9FF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main:</w:t>
      </w:r>
    </w:p>
    <w:p w14:paraId="7E293B1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$t0, 0</w:t>
      </w:r>
    </w:p>
    <w:p w14:paraId="0ECCBA2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$t1, -2147483648</w:t>
      </w:r>
    </w:p>
    <w:p w14:paraId="5F0E00B8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$t2, 2147483647</w:t>
      </w:r>
    </w:p>
    <w:p w14:paraId="373E8689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74BBFAA0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get_input_loop:</w:t>
      </w:r>
    </w:p>
    <w:p w14:paraId="6A8AC98D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beq $t0, 5, display_result</w:t>
      </w:r>
    </w:p>
    <w:p w14:paraId="6963291F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4</w:t>
      </w:r>
    </w:p>
    <w:p w14:paraId="1C2D709E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la $a0, prompt</w:t>
      </w:r>
    </w:p>
    <w:p w14:paraId="1646158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p w14:paraId="19B46B08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397AD1F8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5</w:t>
      </w:r>
    </w:p>
    <w:p w14:paraId="37D5FC8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p w14:paraId="27465E74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51A24894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move $t3, $v0</w:t>
      </w:r>
    </w:p>
    <w:p w14:paraId="59C737B2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bgt $t3, $t1, update_max</w:t>
      </w:r>
    </w:p>
    <w:p w14:paraId="4AB09103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j check_min</w:t>
      </w:r>
    </w:p>
    <w:p w14:paraId="72B808C3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19351787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update_max:</w:t>
      </w:r>
    </w:p>
    <w:p w14:paraId="24D46518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move $t1, $t3</w:t>
      </w:r>
    </w:p>
    <w:p w14:paraId="0337156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j check_min</w:t>
      </w:r>
    </w:p>
    <w:p w14:paraId="733CAF10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7A14DDD1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check_min:</w:t>
      </w:r>
    </w:p>
    <w:p w14:paraId="0D8E8627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blt $t3, $t2, update_min</w:t>
      </w:r>
    </w:p>
    <w:p w14:paraId="2FBD36F3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j increment_counter</w:t>
      </w:r>
    </w:p>
    <w:p w14:paraId="08F1C54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3E29BC5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update_min:</w:t>
      </w:r>
    </w:p>
    <w:p w14:paraId="622BFC85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move $t2, $t3</w:t>
      </w:r>
    </w:p>
    <w:p w14:paraId="4C83781F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j increment_counter</w:t>
      </w:r>
    </w:p>
    <w:p w14:paraId="6AA41620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33F1B3CD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>increment_counter:</w:t>
      </w:r>
    </w:p>
    <w:p w14:paraId="5A8B81B5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addi $t0, $t0, 1</w:t>
      </w:r>
    </w:p>
    <w:p w14:paraId="34FBEC79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j get_input_loop</w:t>
      </w:r>
    </w:p>
    <w:p w14:paraId="3FABB121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38B70A4B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lastRenderedPageBreak/>
        <w:t>display_result:</w:t>
      </w:r>
    </w:p>
    <w:p w14:paraId="6112A7C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4</w:t>
      </w:r>
    </w:p>
    <w:p w14:paraId="23BB508A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la $a0, max_prompt</w:t>
      </w:r>
    </w:p>
    <w:p w14:paraId="640D9067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p w14:paraId="7769AA30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2BB2ED6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1</w:t>
      </w:r>
    </w:p>
    <w:p w14:paraId="0A4B16FD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move $a0, $t1</w:t>
      </w:r>
    </w:p>
    <w:p w14:paraId="7DBD97B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p w14:paraId="6D721CF9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4DCE6009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4</w:t>
      </w:r>
    </w:p>
    <w:p w14:paraId="0147228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la $a0, min_prompt</w:t>
      </w:r>
    </w:p>
    <w:p w14:paraId="21051034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p w14:paraId="5A4B6F56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1AFB106C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1</w:t>
      </w:r>
    </w:p>
    <w:p w14:paraId="2CB1B6AF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move $a0, $t2</w:t>
      </w:r>
    </w:p>
    <w:p w14:paraId="38BA1AEF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p w14:paraId="56A827FA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</w:p>
    <w:p w14:paraId="0C1283E8" w14:textId="7777777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li $v0, 10</w:t>
      </w:r>
    </w:p>
    <w:p w14:paraId="23C22F18" w14:textId="3D5B05D7" w:rsidR="005740E0" w:rsidRPr="005740E0" w:rsidRDefault="005740E0" w:rsidP="005740E0">
      <w:pPr>
        <w:pStyle w:val="ListParagraph"/>
        <w:snapToGrid w:val="0"/>
        <w:contextualSpacing/>
        <w:rPr>
          <w:sz w:val="20"/>
          <w:szCs w:val="20"/>
        </w:rPr>
      </w:pPr>
      <w:r w:rsidRPr="005740E0">
        <w:rPr>
          <w:sz w:val="20"/>
          <w:szCs w:val="20"/>
        </w:rPr>
        <w:t xml:space="preserve">  syscall</w:t>
      </w:r>
    </w:p>
    <w:sectPr w:rsidR="005740E0" w:rsidRPr="005740E0" w:rsidSect="005740E0">
      <w:pgSz w:w="12240" w:h="15840"/>
      <w:pgMar w:top="18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869998332">
    <w:abstractNumId w:val="6"/>
  </w:num>
  <w:num w:numId="2" w16cid:durableId="432894902">
    <w:abstractNumId w:val="3"/>
  </w:num>
  <w:num w:numId="3" w16cid:durableId="309479528">
    <w:abstractNumId w:val="2"/>
  </w:num>
  <w:num w:numId="4" w16cid:durableId="1395424347">
    <w:abstractNumId w:val="1"/>
  </w:num>
  <w:num w:numId="5" w16cid:durableId="1787967334">
    <w:abstractNumId w:val="0"/>
  </w:num>
  <w:num w:numId="6" w16cid:durableId="460996242">
    <w:abstractNumId w:val="5"/>
  </w:num>
  <w:num w:numId="7" w16cid:durableId="419571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09AA"/>
    <w:rsid w:val="00086983"/>
    <w:rsid w:val="000A26AD"/>
    <w:rsid w:val="000B204A"/>
    <w:rsid w:val="000C0F1B"/>
    <w:rsid w:val="000C360E"/>
    <w:rsid w:val="000E29C9"/>
    <w:rsid w:val="000F674C"/>
    <w:rsid w:val="0010029F"/>
    <w:rsid w:val="00110A75"/>
    <w:rsid w:val="00113E59"/>
    <w:rsid w:val="0012477B"/>
    <w:rsid w:val="00125B78"/>
    <w:rsid w:val="00131831"/>
    <w:rsid w:val="00145B96"/>
    <w:rsid w:val="00145E0A"/>
    <w:rsid w:val="00155026"/>
    <w:rsid w:val="00165779"/>
    <w:rsid w:val="00170DCE"/>
    <w:rsid w:val="00172A27"/>
    <w:rsid w:val="00196CBE"/>
    <w:rsid w:val="001A12F5"/>
    <w:rsid w:val="001A560B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4A13"/>
    <w:rsid w:val="003153A1"/>
    <w:rsid w:val="00321F6E"/>
    <w:rsid w:val="00324DC7"/>
    <w:rsid w:val="00335961"/>
    <w:rsid w:val="0034713D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4413"/>
    <w:rsid w:val="003E60E2"/>
    <w:rsid w:val="003E7222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7744"/>
    <w:rsid w:val="00482328"/>
    <w:rsid w:val="00491506"/>
    <w:rsid w:val="00496C83"/>
    <w:rsid w:val="004973BE"/>
    <w:rsid w:val="004B0518"/>
    <w:rsid w:val="004C089B"/>
    <w:rsid w:val="004C407B"/>
    <w:rsid w:val="004C44C2"/>
    <w:rsid w:val="004D0D93"/>
    <w:rsid w:val="004E4CBF"/>
    <w:rsid w:val="004F0D74"/>
    <w:rsid w:val="004F1B76"/>
    <w:rsid w:val="004F6D6F"/>
    <w:rsid w:val="00505CE1"/>
    <w:rsid w:val="005213FF"/>
    <w:rsid w:val="005264FF"/>
    <w:rsid w:val="0052727C"/>
    <w:rsid w:val="00533F2B"/>
    <w:rsid w:val="00537897"/>
    <w:rsid w:val="00540D58"/>
    <w:rsid w:val="00542C75"/>
    <w:rsid w:val="00552597"/>
    <w:rsid w:val="00556D3E"/>
    <w:rsid w:val="00567321"/>
    <w:rsid w:val="00567417"/>
    <w:rsid w:val="005723F2"/>
    <w:rsid w:val="005740E0"/>
    <w:rsid w:val="005865DE"/>
    <w:rsid w:val="005A1512"/>
    <w:rsid w:val="005D7565"/>
    <w:rsid w:val="005E73FA"/>
    <w:rsid w:val="005F62CF"/>
    <w:rsid w:val="005F6AB2"/>
    <w:rsid w:val="00605C70"/>
    <w:rsid w:val="0062556E"/>
    <w:rsid w:val="00627309"/>
    <w:rsid w:val="0062756C"/>
    <w:rsid w:val="00630369"/>
    <w:rsid w:val="00654839"/>
    <w:rsid w:val="0069329C"/>
    <w:rsid w:val="006A0965"/>
    <w:rsid w:val="006C3491"/>
    <w:rsid w:val="006E057F"/>
    <w:rsid w:val="006E4984"/>
    <w:rsid w:val="006E4C93"/>
    <w:rsid w:val="006E57B9"/>
    <w:rsid w:val="006F64E6"/>
    <w:rsid w:val="0070057A"/>
    <w:rsid w:val="00702D50"/>
    <w:rsid w:val="007323CA"/>
    <w:rsid w:val="00736302"/>
    <w:rsid w:val="007420FD"/>
    <w:rsid w:val="0075177C"/>
    <w:rsid w:val="007607B7"/>
    <w:rsid w:val="00785D4D"/>
    <w:rsid w:val="007A104F"/>
    <w:rsid w:val="007B55BD"/>
    <w:rsid w:val="007B5A54"/>
    <w:rsid w:val="007E4F81"/>
    <w:rsid w:val="007F486D"/>
    <w:rsid w:val="007F5EB6"/>
    <w:rsid w:val="0081176A"/>
    <w:rsid w:val="00813A9C"/>
    <w:rsid w:val="00825A18"/>
    <w:rsid w:val="008313B8"/>
    <w:rsid w:val="008374F7"/>
    <w:rsid w:val="008409F5"/>
    <w:rsid w:val="008437EE"/>
    <w:rsid w:val="0085363E"/>
    <w:rsid w:val="00862ACC"/>
    <w:rsid w:val="0087108E"/>
    <w:rsid w:val="00877E4B"/>
    <w:rsid w:val="008A5C47"/>
    <w:rsid w:val="008A7CD1"/>
    <w:rsid w:val="008B6A18"/>
    <w:rsid w:val="008D188D"/>
    <w:rsid w:val="008D6ECE"/>
    <w:rsid w:val="008D7668"/>
    <w:rsid w:val="008E2EBA"/>
    <w:rsid w:val="008F2793"/>
    <w:rsid w:val="009164D3"/>
    <w:rsid w:val="009308F0"/>
    <w:rsid w:val="00993E1F"/>
    <w:rsid w:val="009A1FD2"/>
    <w:rsid w:val="009A5044"/>
    <w:rsid w:val="009B0B62"/>
    <w:rsid w:val="009C0EA6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AF2792"/>
    <w:rsid w:val="00B006E6"/>
    <w:rsid w:val="00B21808"/>
    <w:rsid w:val="00B237CF"/>
    <w:rsid w:val="00B2684C"/>
    <w:rsid w:val="00B330FA"/>
    <w:rsid w:val="00B47A92"/>
    <w:rsid w:val="00B5587C"/>
    <w:rsid w:val="00B568CE"/>
    <w:rsid w:val="00B64D47"/>
    <w:rsid w:val="00B66FAD"/>
    <w:rsid w:val="00B84CDF"/>
    <w:rsid w:val="00BA24F8"/>
    <w:rsid w:val="00BC3AAF"/>
    <w:rsid w:val="00BE1809"/>
    <w:rsid w:val="00C04E05"/>
    <w:rsid w:val="00C21D95"/>
    <w:rsid w:val="00C2245C"/>
    <w:rsid w:val="00C27943"/>
    <w:rsid w:val="00C36299"/>
    <w:rsid w:val="00CB539F"/>
    <w:rsid w:val="00CC41DE"/>
    <w:rsid w:val="00CE642D"/>
    <w:rsid w:val="00D00BF8"/>
    <w:rsid w:val="00D05A9D"/>
    <w:rsid w:val="00D13380"/>
    <w:rsid w:val="00D43F98"/>
    <w:rsid w:val="00D905C3"/>
    <w:rsid w:val="00DA4EF3"/>
    <w:rsid w:val="00DC2150"/>
    <w:rsid w:val="00DC22DD"/>
    <w:rsid w:val="00DC7C84"/>
    <w:rsid w:val="00DD2A2F"/>
    <w:rsid w:val="00DE1A92"/>
    <w:rsid w:val="00DF7817"/>
    <w:rsid w:val="00E01050"/>
    <w:rsid w:val="00E02FC8"/>
    <w:rsid w:val="00E04233"/>
    <w:rsid w:val="00E05000"/>
    <w:rsid w:val="00E0522C"/>
    <w:rsid w:val="00E17750"/>
    <w:rsid w:val="00E317EF"/>
    <w:rsid w:val="00E531D3"/>
    <w:rsid w:val="00E66A82"/>
    <w:rsid w:val="00E87403"/>
    <w:rsid w:val="00EB3B95"/>
    <w:rsid w:val="00EC4825"/>
    <w:rsid w:val="00EC5AAC"/>
    <w:rsid w:val="00ED5CD4"/>
    <w:rsid w:val="00F14ADD"/>
    <w:rsid w:val="00F158B0"/>
    <w:rsid w:val="00F345F6"/>
    <w:rsid w:val="00F420C1"/>
    <w:rsid w:val="00F420E8"/>
    <w:rsid w:val="00F55348"/>
    <w:rsid w:val="00F60597"/>
    <w:rsid w:val="00F6507B"/>
    <w:rsid w:val="00F765E8"/>
    <w:rsid w:val="00F76EBA"/>
    <w:rsid w:val="00F81D3D"/>
    <w:rsid w:val="00F87757"/>
    <w:rsid w:val="00FB2F6B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184611"/>
  <w15:docId w15:val="{A80BF51D-AD39-48FF-A40C-6ACA3E8C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163</Words>
  <Characters>935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20099</cp:lastModifiedBy>
  <cp:revision>421</cp:revision>
  <cp:lastPrinted>2019-09-22T05:47:00Z</cp:lastPrinted>
  <dcterms:created xsi:type="dcterms:W3CDTF">2021-01-21T21:46:00Z</dcterms:created>
  <dcterms:modified xsi:type="dcterms:W3CDTF">2024-07-30T21:32:00Z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